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4C6F45" w14:textId="41F444BD" w:rsidR="00A262D6" w:rsidRPr="00A262D6" w:rsidRDefault="00A262D6" w:rsidP="00A262D6">
      <w:pPr>
        <w:pStyle w:val="ListParagraph"/>
        <w:numPr>
          <w:ilvl w:val="0"/>
          <w:numId w:val="2"/>
        </w:numPr>
        <w:ind w:left="360"/>
      </w:pPr>
      <w:r w:rsidRPr="00A262D6">
        <w:t xml:space="preserve">- Jika </w:t>
      </w:r>
      <w:proofErr w:type="spellStart"/>
      <w:r w:rsidRPr="00A262D6">
        <w:t>menginput</w:t>
      </w:r>
      <w:proofErr w:type="spellEnd"/>
      <w:r w:rsidRPr="00A262D6">
        <w:t xml:space="preserve"> “7” </w:t>
      </w:r>
      <w:proofErr w:type="spellStart"/>
      <w:r w:rsidRPr="00A262D6">
        <w:t>maka</w:t>
      </w:r>
      <w:proofErr w:type="spellEnd"/>
      <w:r w:rsidRPr="00A262D6">
        <w:t xml:space="preserve"> </w:t>
      </w:r>
      <w:proofErr w:type="spellStart"/>
      <w:r w:rsidRPr="00A262D6">
        <w:t>akan</w:t>
      </w:r>
      <w:proofErr w:type="spellEnd"/>
      <w:r w:rsidRPr="00A262D6">
        <w:t xml:space="preserve"> print </w:t>
      </w:r>
      <w:r w:rsidRPr="00A262D6">
        <w:t>"Bottom of loop."</w:t>
      </w:r>
      <w:r w:rsidRPr="00A262D6">
        <w:t xml:space="preserve">, </w:t>
      </w:r>
      <w:proofErr w:type="spellStart"/>
      <w:r>
        <w:t>namun</w:t>
      </w:r>
      <w:proofErr w:type="spellEnd"/>
      <w:r>
        <w:t xml:space="preserve"> </w:t>
      </w:r>
      <w:proofErr w:type="spellStart"/>
      <w:r>
        <w:t>tetap</w:t>
      </w:r>
      <w:proofErr w:type="spellEnd"/>
      <w:r>
        <w:t xml:space="preserve"> loop </w:t>
      </w:r>
      <w:proofErr w:type="spellStart"/>
      <w:r>
        <w:t>tanpa</w:t>
      </w:r>
      <w:proofErr w:type="spellEnd"/>
      <w:r>
        <w:t xml:space="preserve"> break.</w:t>
      </w:r>
    </w:p>
    <w:p w14:paraId="188960FD" w14:textId="30D47990" w:rsidR="00A262D6" w:rsidRDefault="00A262D6" w:rsidP="00A262D6">
      <w:pPr>
        <w:pStyle w:val="ListParagraph"/>
        <w:ind w:left="360"/>
        <w:rPr>
          <w:lang w:val="sv-SE"/>
        </w:rPr>
      </w:pPr>
      <w:r>
        <w:rPr>
          <w:lang w:val="sv-SE"/>
        </w:rPr>
        <w:t>- Saat input ”4” tidak terjadi apa-apa dan loop lagi.</w:t>
      </w:r>
    </w:p>
    <w:p w14:paraId="3E406479" w14:textId="319B2673" w:rsidR="00A262D6" w:rsidRDefault="00A262D6" w:rsidP="00A262D6">
      <w:pPr>
        <w:pStyle w:val="ListParagraph"/>
        <w:ind w:left="360"/>
      </w:pPr>
      <w:r w:rsidRPr="00A262D6">
        <w:t xml:space="preserve">- </w:t>
      </w:r>
      <w:proofErr w:type="spellStart"/>
      <w:r w:rsidRPr="00A262D6">
        <w:t>Saat</w:t>
      </w:r>
      <w:proofErr w:type="spellEnd"/>
      <w:r w:rsidRPr="00A262D6">
        <w:t xml:space="preserve"> input ”9” </w:t>
      </w:r>
      <w:proofErr w:type="spellStart"/>
      <w:r w:rsidRPr="00A262D6">
        <w:t>akan</w:t>
      </w:r>
      <w:proofErr w:type="spellEnd"/>
      <w:r w:rsidRPr="00A262D6">
        <w:t xml:space="preserve"> </w:t>
      </w:r>
      <w:proofErr w:type="spellStart"/>
      <w:r w:rsidRPr="00A262D6">
        <w:t>keluar</w:t>
      </w:r>
      <w:proofErr w:type="spellEnd"/>
      <w:r w:rsidRPr="00A262D6">
        <w:t xml:space="preserve"> </w:t>
      </w:r>
      <w:proofErr w:type="spellStart"/>
      <w:r w:rsidRPr="00A262D6">
        <w:t>dari</w:t>
      </w:r>
      <w:proofErr w:type="spellEnd"/>
      <w:r w:rsidRPr="00A262D6">
        <w:t xml:space="preserve"> loop</w:t>
      </w:r>
      <w:r>
        <w:t xml:space="preserve"> (break)</w:t>
      </w:r>
      <w:r w:rsidRPr="00A262D6">
        <w:t xml:space="preserve"> dan print </w:t>
      </w:r>
      <w:r w:rsidRPr="00A262D6">
        <w:t>"</w:t>
      </w:r>
      <w:r>
        <w:t>Outside</w:t>
      </w:r>
      <w:r w:rsidRPr="00A262D6">
        <w:t xml:space="preserve"> of loop."</w:t>
      </w:r>
    </w:p>
    <w:p w14:paraId="44960FFE" w14:textId="40BFBE24" w:rsidR="00A262D6" w:rsidRDefault="00A262D6" w:rsidP="007B030A">
      <w:pPr>
        <w:spacing w:after="0"/>
      </w:pPr>
      <w:r>
        <w:t xml:space="preserve">2. </w:t>
      </w:r>
      <w:r w:rsidR="007B030A">
        <w:t>Program:</w:t>
      </w:r>
    </w:p>
    <w:p w14:paraId="0726883E" w14:textId="51A0D0BA" w:rsidR="007B030A" w:rsidRDefault="007B030A" w:rsidP="007B030A">
      <w:pPr>
        <w:spacing w:after="0"/>
      </w:pPr>
      <w:r w:rsidRPr="007B030A">
        <w:drawing>
          <wp:inline distT="0" distB="0" distL="0" distR="0" wp14:anchorId="21745FAA" wp14:editId="0886CC69">
            <wp:extent cx="3854731" cy="289887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60643" cy="2903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EF484" w14:textId="7D0C065E" w:rsidR="007B030A" w:rsidRDefault="007B030A" w:rsidP="007B030A">
      <w:pPr>
        <w:spacing w:after="0"/>
      </w:pPr>
      <w:r>
        <w:t>Output:</w:t>
      </w:r>
    </w:p>
    <w:p w14:paraId="04DF9C7A" w14:textId="1182B6C9" w:rsidR="007B030A" w:rsidRDefault="007B030A" w:rsidP="007B030A">
      <w:r w:rsidRPr="007B030A">
        <w:drawing>
          <wp:inline distT="0" distB="0" distL="0" distR="0" wp14:anchorId="6E25BA78" wp14:editId="386F8255">
            <wp:extent cx="1638529" cy="43821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38529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4CD33C" w14:textId="15694555" w:rsidR="007B030A" w:rsidRDefault="007B030A" w:rsidP="00A376FF">
      <w:pPr>
        <w:spacing w:after="0"/>
        <w:rPr>
          <w:lang w:val="sv-SE"/>
        </w:rPr>
      </w:pPr>
      <w:r w:rsidRPr="00A376FF">
        <w:rPr>
          <w:lang w:val="sv-SE"/>
        </w:rPr>
        <w:t xml:space="preserve">3. </w:t>
      </w:r>
      <w:r w:rsidR="00A376FF">
        <w:rPr>
          <w:lang w:val="sv-SE"/>
        </w:rPr>
        <w:t>e</w:t>
      </w:r>
      <w:r w:rsidR="00A376FF" w:rsidRPr="00A376FF">
        <w:rPr>
          <w:lang w:val="sv-SE"/>
        </w:rPr>
        <w:t xml:space="preserve">lse akan dipasangkan dengan dengan </w:t>
      </w:r>
      <w:r w:rsidR="00A376FF">
        <w:rPr>
          <w:lang w:val="sv-SE"/>
        </w:rPr>
        <w:t xml:space="preserve">if yang paling dekat, pada code tersebut else akan dipasangkan dengan </w:t>
      </w:r>
      <w:r w:rsidR="00A376FF" w:rsidRPr="00A376FF">
        <w:rPr>
          <w:rFonts w:ascii="Consolas" w:hAnsi="Consolas"/>
          <w:highlight w:val="lightGray"/>
          <w:lang w:val="sv-SE"/>
        </w:rPr>
        <w:t>if(a &gt; b)</w:t>
      </w:r>
      <w:r w:rsidR="00A376FF">
        <w:rPr>
          <w:lang w:val="sv-SE"/>
        </w:rPr>
        <w:t>.</w:t>
      </w:r>
    </w:p>
    <w:p w14:paraId="14A4A4BC" w14:textId="0ADACF21" w:rsidR="00A376FF" w:rsidRDefault="00A376FF" w:rsidP="00A376FF">
      <w:pPr>
        <w:spacing w:after="0"/>
        <w:rPr>
          <w:lang w:val="sv-SE"/>
        </w:rPr>
      </w:pPr>
      <w:r>
        <w:rPr>
          <w:lang w:val="sv-SE"/>
        </w:rPr>
        <w:t>Improve readibility:</w:t>
      </w:r>
    </w:p>
    <w:p w14:paraId="3B5CBF92" w14:textId="678A7B17" w:rsidR="00A376FF" w:rsidRPr="00A376FF" w:rsidRDefault="00A376FF" w:rsidP="007B030A">
      <w:pPr>
        <w:rPr>
          <w:lang w:val="sv-SE"/>
        </w:rPr>
      </w:pPr>
      <w:r w:rsidRPr="00A376FF">
        <w:rPr>
          <w:lang w:val="sv-SE"/>
        </w:rPr>
        <w:drawing>
          <wp:inline distT="0" distB="0" distL="0" distR="0" wp14:anchorId="46A11425" wp14:editId="1FC0EA3A">
            <wp:extent cx="1078523" cy="1097226"/>
            <wp:effectExtent l="0" t="0" r="7620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83477" cy="1102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76FF" w:rsidRPr="00A376FF" w:rsidSect="00E44563">
      <w:headerReference w:type="default" r:id="rId10"/>
      <w:pgSz w:w="12240" w:h="15840"/>
      <w:pgMar w:top="1440" w:right="1440" w:bottom="1440" w:left="1440" w:header="432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9AD96E" w14:textId="77777777" w:rsidR="006D20D5" w:rsidRDefault="006D20D5" w:rsidP="00E44563">
      <w:pPr>
        <w:spacing w:after="0" w:line="240" w:lineRule="auto"/>
      </w:pPr>
      <w:r>
        <w:separator/>
      </w:r>
    </w:p>
  </w:endnote>
  <w:endnote w:type="continuationSeparator" w:id="0">
    <w:p w14:paraId="44F5783A" w14:textId="77777777" w:rsidR="006D20D5" w:rsidRDefault="006D20D5" w:rsidP="00E445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C26B0D" w14:textId="77777777" w:rsidR="006D20D5" w:rsidRDefault="006D20D5" w:rsidP="00E44563">
      <w:pPr>
        <w:spacing w:after="0" w:line="240" w:lineRule="auto"/>
      </w:pPr>
      <w:r>
        <w:separator/>
      </w:r>
    </w:p>
  </w:footnote>
  <w:footnote w:type="continuationSeparator" w:id="0">
    <w:p w14:paraId="0FE2D6D6" w14:textId="77777777" w:rsidR="006D20D5" w:rsidRDefault="006D20D5" w:rsidP="00E445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B727E" w14:textId="4015BD5A" w:rsidR="00E44563" w:rsidRPr="00E44563" w:rsidRDefault="00E44563">
    <w:pPr>
      <w:pStyle w:val="Header"/>
      <w:rPr>
        <w:lang w:val="sv-SE"/>
      </w:rPr>
    </w:pPr>
    <w:r w:rsidRPr="00E44563">
      <w:rPr>
        <w:lang w:val="sv-SE"/>
      </w:rPr>
      <w:t>Nama: Fikri Aziz Biruni</w:t>
    </w:r>
  </w:p>
  <w:p w14:paraId="3F6F8C9E" w14:textId="5400780D" w:rsidR="00E44563" w:rsidRPr="00E44563" w:rsidRDefault="00E44563">
    <w:pPr>
      <w:pStyle w:val="Header"/>
      <w:rPr>
        <w:lang w:val="sv-SE"/>
      </w:rPr>
    </w:pPr>
    <w:r w:rsidRPr="00E44563">
      <w:rPr>
        <w:lang w:val="sv-SE"/>
      </w:rPr>
      <w:t>NIM: 2702356362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E6430"/>
    <w:multiLevelType w:val="hybridMultilevel"/>
    <w:tmpl w:val="85E082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B172B8"/>
    <w:multiLevelType w:val="hybridMultilevel"/>
    <w:tmpl w:val="7752F0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93570875">
    <w:abstractNumId w:val="1"/>
  </w:num>
  <w:num w:numId="2" w16cid:durableId="2056393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563"/>
    <w:rsid w:val="000271FB"/>
    <w:rsid w:val="006D20D5"/>
    <w:rsid w:val="007B030A"/>
    <w:rsid w:val="00927142"/>
    <w:rsid w:val="00A262D6"/>
    <w:rsid w:val="00A376FF"/>
    <w:rsid w:val="00E33432"/>
    <w:rsid w:val="00E44563"/>
    <w:rsid w:val="00FA21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882411"/>
  <w15:chartTrackingRefBased/>
  <w15:docId w15:val="{E3CB3909-1AFF-4531-966C-ACE1A98440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45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45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456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456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456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456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456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456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456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45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45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456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456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456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456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456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456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456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45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45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456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456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45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45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45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45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45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45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4563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44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4563"/>
  </w:style>
  <w:style w:type="paragraph" w:styleId="Footer">
    <w:name w:val="footer"/>
    <w:basedOn w:val="Normal"/>
    <w:link w:val="FooterChar"/>
    <w:uiPriority w:val="99"/>
    <w:unhideWhenUsed/>
    <w:rsid w:val="00E4456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45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Fikri Biruni</dc:creator>
  <cp:keywords/>
  <dc:description/>
  <cp:lastModifiedBy>Fikri Biruni</cp:lastModifiedBy>
  <cp:revision>1</cp:revision>
  <dcterms:created xsi:type="dcterms:W3CDTF">2025-07-15T07:12:00Z</dcterms:created>
  <dcterms:modified xsi:type="dcterms:W3CDTF">2025-07-15T07:48:00Z</dcterms:modified>
</cp:coreProperties>
</file>